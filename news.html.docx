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04E" w:rsidRDefault="0055375E" w:rsidP="00045062">
      <w:pPr>
        <w:ind w:left="283"/>
        <w:jc w:val="center"/>
        <w:rPr>
          <w:rFonts w:ascii="Times New Roman" w:hAnsi="Times New Roman" w:cs="Times New Roman"/>
          <w:sz w:val="32"/>
          <w:szCs w:val="32"/>
          <w:lang w:val="vi-VN"/>
        </w:rPr>
      </w:pPr>
      <w:r>
        <w:rPr>
          <w:rFonts w:ascii="Times New Roman" w:hAnsi="Times New Roman" w:cs="Times New Roman"/>
          <w:sz w:val="32"/>
          <w:szCs w:val="32"/>
          <w:lang w:val="vi-VN"/>
        </w:rPr>
        <w:t>ĐỀ 12/2010</w:t>
      </w:r>
    </w:p>
    <w:p w:rsidR="0055375E" w:rsidRDefault="0055375E" w:rsidP="00045062">
      <w:pPr>
        <w:ind w:left="283"/>
        <w:rPr>
          <w:rFonts w:ascii="Times New Roman" w:hAnsi="Times New Roman" w:cs="Times New Roman"/>
          <w:color w:val="FF0000"/>
          <w:sz w:val="28"/>
          <w:szCs w:val="28"/>
          <w:lang w:val="vi-VN"/>
        </w:rPr>
      </w:pPr>
    </w:p>
    <w:p w:rsidR="0055375E" w:rsidRDefault="0055375E" w:rsidP="00045062">
      <w:pPr>
        <w:pStyle w:val="ListParagraph"/>
        <w:numPr>
          <w:ilvl w:val="0"/>
          <w:numId w:val="24"/>
        </w:numPr>
        <w:ind w:left="283"/>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Rừng thì luôn luôn được bao bọc trong một mùi hương đặc biệt có thể </w:t>
      </w:r>
      <w:r w:rsidR="007D4E65">
        <w:rPr>
          <w:rFonts w:ascii="Times New Roman" w:hAnsi="Times New Roman" w:cs="Times New Roman"/>
          <w:color w:val="000000" w:themeColor="text1"/>
          <w:sz w:val="28"/>
          <w:szCs w:val="28"/>
          <w:lang w:val="vi-VN"/>
        </w:rPr>
        <w:t xml:space="preserve">khiến ta </w:t>
      </w:r>
      <w:r>
        <w:rPr>
          <w:rFonts w:ascii="Times New Roman" w:hAnsi="Times New Roman" w:cs="Times New Roman"/>
          <w:color w:val="000000" w:themeColor="text1"/>
          <w:sz w:val="28"/>
          <w:szCs w:val="28"/>
          <w:lang w:val="vi-VN"/>
        </w:rPr>
        <w:t xml:space="preserve">cảm thấy sảng </w:t>
      </w:r>
      <w:r w:rsidR="007D4E65">
        <w:rPr>
          <w:rFonts w:ascii="Times New Roman" w:hAnsi="Times New Roman" w:cs="Times New Roman"/>
          <w:color w:val="000000" w:themeColor="text1"/>
          <w:sz w:val="28"/>
          <w:szCs w:val="28"/>
          <w:lang w:val="vi-VN"/>
        </w:rPr>
        <w:t xml:space="preserve">khoái, điều đó là do hiệu quả của một loại vật chất. Loại chất này là nhiều loại cây </w:t>
      </w:r>
      <w:r w:rsidR="00DB3CF1">
        <w:rPr>
          <w:rFonts w:ascii="Times New Roman" w:hAnsi="Times New Roman" w:cs="Times New Roman"/>
          <w:color w:val="000000" w:themeColor="text1"/>
          <w:sz w:val="28"/>
          <w:szCs w:val="28"/>
          <w:lang w:val="vi-VN"/>
        </w:rPr>
        <w:t xml:space="preserve">vì tự mình gieo trồng </w:t>
      </w:r>
      <w:r w:rsidR="007D4E65">
        <w:rPr>
          <w:rFonts w:ascii="Times New Roman" w:hAnsi="Times New Roman" w:cs="Times New Roman"/>
          <w:color w:val="000000" w:themeColor="text1"/>
          <w:sz w:val="28"/>
          <w:szCs w:val="28"/>
          <w:lang w:val="vi-VN"/>
        </w:rPr>
        <w:t>để bảo vệ cơ thể không thể di chuyển nên</w:t>
      </w:r>
      <w:r w:rsidR="00DB3CF1">
        <w:rPr>
          <w:rFonts w:ascii="Times New Roman" w:hAnsi="Times New Roman" w:cs="Times New Roman"/>
          <w:color w:val="000000" w:themeColor="text1"/>
          <w:sz w:val="28"/>
          <w:szCs w:val="28"/>
          <w:lang w:val="vi-VN"/>
        </w:rPr>
        <w:t xml:space="preserve"> đã có chức năng phòng ngừa sự gia tăng của vi trùng cũng như các loại côn trùng lên cây, </w:t>
      </w:r>
      <w:r w:rsidR="00DB3CF1" w:rsidRPr="00DB3CF1">
        <w:rPr>
          <w:rFonts w:ascii="Times New Roman" w:hAnsi="Times New Roman" w:cs="Times New Roman"/>
          <w:color w:val="000000" w:themeColor="text1"/>
          <w:sz w:val="28"/>
          <w:szCs w:val="28"/>
          <w:lang w:val="vi-VN"/>
        </w:rPr>
        <w:t>xóa bỏ mùi hôi phát sinh từ những việc như là khi lá rơi và cây khô bị thối.</w:t>
      </w:r>
      <w:r w:rsidR="007D4E65" w:rsidRPr="00DB3CF1">
        <w:rPr>
          <w:rFonts w:ascii="Times New Roman" w:hAnsi="Times New Roman" w:cs="Times New Roman"/>
          <w:color w:val="000000" w:themeColor="text1"/>
          <w:sz w:val="28"/>
          <w:szCs w:val="28"/>
          <w:lang w:val="vi-VN"/>
        </w:rPr>
        <w:t xml:space="preserve"> </w:t>
      </w:r>
      <w:r w:rsidR="0050722C">
        <w:rPr>
          <w:rFonts w:ascii="Times New Roman" w:hAnsi="Times New Roman" w:cs="Times New Roman"/>
          <w:color w:val="000000" w:themeColor="text1"/>
          <w:sz w:val="28"/>
          <w:szCs w:val="28"/>
          <w:lang w:val="vi-VN"/>
        </w:rPr>
        <w:t>Thêm vào đó loại vật chất đó cũng gọi là có hiệu quả ổn định thần kinh của con người. Việc chúng ta cảm thấy thư giãn mỗi khi vào rừng chính là vì điều này.</w:t>
      </w:r>
    </w:p>
    <w:p w:rsidR="00045062" w:rsidRPr="00045062" w:rsidRDefault="00045062" w:rsidP="00045062">
      <w:pPr>
        <w:ind w:left="283"/>
        <w:rPr>
          <w:rFonts w:ascii="Times New Roman" w:hAnsi="Times New Roman" w:cs="Times New Roman"/>
          <w:color w:val="000000" w:themeColor="text1"/>
          <w:sz w:val="28"/>
          <w:szCs w:val="28"/>
          <w:lang w:val="vi-VN"/>
        </w:rPr>
      </w:pPr>
    </w:p>
    <w:p w:rsidR="0050722C" w:rsidRDefault="0071497B" w:rsidP="00045062">
      <w:pPr>
        <w:pStyle w:val="ListParagraph"/>
        <w:numPr>
          <w:ilvl w:val="0"/>
          <w:numId w:val="24"/>
        </w:numPr>
        <w:spacing w:after="100" w:afterAutospacing="1" w:line="480" w:lineRule="auto"/>
        <w:ind w:left="360"/>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Đội tuyển được tổ chức theo ‘</w:t>
      </w:r>
      <w:r w:rsidR="0050722C">
        <w:rPr>
          <w:rFonts w:ascii="Times New Roman" w:hAnsi="Times New Roman" w:cs="Times New Roman"/>
          <w:color w:val="000000" w:themeColor="text1"/>
          <w:sz w:val="28"/>
          <w:szCs w:val="28"/>
          <w:lang w:val="vi-VN"/>
        </w:rPr>
        <w:t>Luyện tập để luyện tập’</w:t>
      </w:r>
      <w:r>
        <w:rPr>
          <w:rFonts w:ascii="Times New Roman" w:hAnsi="Times New Roman" w:cs="Times New Roman"/>
          <w:color w:val="000000" w:themeColor="text1"/>
          <w:sz w:val="28"/>
          <w:szCs w:val="28"/>
          <w:lang w:val="vi-VN"/>
        </w:rPr>
        <w:t xml:space="preserve"> thì có rất nhiều. Luyện tập thì là một việc nên tồn tại vì trận thi đấu thực </w:t>
      </w:r>
      <w:r w:rsidR="00045062">
        <w:rPr>
          <w:rFonts w:ascii="Times New Roman" w:hAnsi="Times New Roman" w:cs="Times New Roman"/>
          <w:color w:val="000000" w:themeColor="text1"/>
          <w:sz w:val="28"/>
          <w:szCs w:val="28"/>
          <w:lang w:val="vi-VN"/>
        </w:rPr>
        <w:t xml:space="preserve">sự. Gọi </w:t>
      </w:r>
      <w:r w:rsidR="00B73E0A">
        <w:rPr>
          <w:rFonts w:ascii="Times New Roman" w:hAnsi="Times New Roman" w:cs="Times New Roman"/>
          <w:color w:val="000000" w:themeColor="text1"/>
          <w:sz w:val="28"/>
          <w:szCs w:val="28"/>
          <w:lang w:val="vi-VN"/>
        </w:rPr>
        <w:t xml:space="preserve">là </w:t>
      </w:r>
      <w:r w:rsidR="00045062">
        <w:rPr>
          <w:rFonts w:ascii="Times New Roman" w:hAnsi="Times New Roman" w:cs="Times New Roman"/>
          <w:color w:val="000000" w:themeColor="text1"/>
          <w:sz w:val="28"/>
          <w:szCs w:val="28"/>
          <w:lang w:val="vi-VN"/>
        </w:rPr>
        <w:t xml:space="preserve">việc để được phát huy thực lực cao nhất ở trận đấu thực sự và việc luyện tập. Cụ thể là </w:t>
      </w:r>
      <w:r w:rsidR="00B73E0A">
        <w:rPr>
          <w:rFonts w:ascii="Times New Roman" w:hAnsi="Times New Roman" w:cs="Times New Roman"/>
          <w:color w:val="000000" w:themeColor="text1"/>
          <w:sz w:val="28"/>
          <w:szCs w:val="28"/>
          <w:lang w:val="vi-VN"/>
        </w:rPr>
        <w:t>việc phát triển bản thân đối với trận đấu, hiện tại là việc nên làm nhất nếu có thể làm được, cũng có thể gọi là chính việc phát triển bản thân là việc rèn luyện để chiến thắng.</w:t>
      </w:r>
    </w:p>
    <w:p w:rsidR="00B73E0A" w:rsidRPr="00B73E0A" w:rsidRDefault="00B73E0A" w:rsidP="00B73E0A">
      <w:pPr>
        <w:pStyle w:val="ListParagraph"/>
        <w:rPr>
          <w:rFonts w:ascii="Times New Roman" w:hAnsi="Times New Roman" w:cs="Times New Roman"/>
          <w:color w:val="000000" w:themeColor="text1"/>
          <w:sz w:val="28"/>
          <w:szCs w:val="28"/>
          <w:lang w:val="vi-VN"/>
        </w:rPr>
      </w:pPr>
    </w:p>
    <w:p w:rsidR="00B73E0A" w:rsidRDefault="00DB3615" w:rsidP="00045062">
      <w:pPr>
        <w:pStyle w:val="ListParagraph"/>
        <w:numPr>
          <w:ilvl w:val="0"/>
          <w:numId w:val="24"/>
        </w:numPr>
        <w:spacing w:after="100" w:afterAutospacing="1" w:line="480" w:lineRule="auto"/>
        <w:ind w:left="360"/>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Cửa hàng hamburger Tay To thì sẽ thực hiện chiến dịch khuyến mại </w:t>
      </w:r>
      <w:r w:rsidR="00181281">
        <w:rPr>
          <w:rFonts w:ascii="Times New Roman" w:hAnsi="Times New Roman" w:cs="Times New Roman"/>
          <w:color w:val="000000" w:themeColor="text1"/>
          <w:sz w:val="28"/>
          <w:szCs w:val="28"/>
          <w:lang w:val="vi-VN"/>
        </w:rPr>
        <w:t xml:space="preserve">nếu mua sản phẩm mới sẽ được </w:t>
      </w:r>
      <w:r>
        <w:rPr>
          <w:rFonts w:ascii="Times New Roman" w:hAnsi="Times New Roman" w:cs="Times New Roman"/>
          <w:color w:val="000000" w:themeColor="text1"/>
          <w:sz w:val="28"/>
          <w:szCs w:val="28"/>
          <w:lang w:val="vi-VN"/>
        </w:rPr>
        <w:t xml:space="preserve">trả lại toàn bộ tiền </w:t>
      </w:r>
      <w:r w:rsidR="00181281">
        <w:rPr>
          <w:rFonts w:ascii="Times New Roman" w:hAnsi="Times New Roman" w:cs="Times New Roman"/>
          <w:color w:val="000000" w:themeColor="text1"/>
          <w:sz w:val="28"/>
          <w:szCs w:val="28"/>
          <w:lang w:val="vi-VN"/>
        </w:rPr>
        <w:t xml:space="preserve">từ 16 đến 30 tháng này. Kể cả việc bán online, chế độ bảo hành như là nếu mà không vừa ý sản phẩm đã mua thì sẽ được trả lại tiền thì theo thông thường là một </w:t>
      </w:r>
      <w:r w:rsidR="00D97D43">
        <w:rPr>
          <w:rFonts w:ascii="Times New Roman" w:hAnsi="Times New Roman" w:cs="Times New Roman"/>
          <w:color w:val="000000" w:themeColor="text1"/>
          <w:sz w:val="28"/>
          <w:szCs w:val="28"/>
          <w:lang w:val="vi-VN"/>
        </w:rPr>
        <w:t xml:space="preserve">phép thử cực kì hiếm đối với ngành dịch vụ ăn uống giống như là cửa hàng hamburger. Mục đích là cho thấy sự tự tin về mùi vị nên chiến dịch này đã đồng loạt được diễn ra trên toàn quốc. Tiền trả lại thì giới hạn trong ngày </w:t>
      </w:r>
      <w:r w:rsidR="00760084">
        <w:rPr>
          <w:rFonts w:ascii="Times New Roman" w:hAnsi="Times New Roman" w:cs="Times New Roman"/>
          <w:color w:val="000000" w:themeColor="text1"/>
          <w:sz w:val="28"/>
          <w:szCs w:val="28"/>
          <w:lang w:val="vi-VN"/>
        </w:rPr>
        <w:t>đó, trong thời gian này mỗi người 1 lần và sản phẩm phải không ăn trên một nữa chính là điều kiện.</w:t>
      </w:r>
    </w:p>
    <w:p w:rsidR="00760084" w:rsidRPr="00760084" w:rsidRDefault="00760084" w:rsidP="00760084">
      <w:pPr>
        <w:pStyle w:val="ListParagraph"/>
        <w:rPr>
          <w:rFonts w:ascii="Times New Roman" w:hAnsi="Times New Roman" w:cs="Times New Roman"/>
          <w:color w:val="000000" w:themeColor="text1"/>
          <w:sz w:val="28"/>
          <w:szCs w:val="28"/>
          <w:lang w:val="vi-VN"/>
        </w:rPr>
      </w:pPr>
    </w:p>
    <w:p w:rsidR="00760084" w:rsidRDefault="004A5F05" w:rsidP="00045062">
      <w:pPr>
        <w:pStyle w:val="ListParagraph"/>
        <w:numPr>
          <w:ilvl w:val="0"/>
          <w:numId w:val="24"/>
        </w:numPr>
        <w:spacing w:after="100" w:afterAutospacing="1" w:line="480" w:lineRule="auto"/>
        <w:ind w:left="360"/>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Hôm nay thì rất cảm ơn mọi người đã đến hội trường buổi giới thiệu sản phẩm giường mới của nội thất Đông Tây.</w:t>
      </w:r>
      <w:r w:rsidR="00951A65">
        <w:rPr>
          <w:rFonts w:ascii="Times New Roman" w:hAnsi="Times New Roman" w:cs="Times New Roman"/>
          <w:color w:val="000000" w:themeColor="text1"/>
          <w:sz w:val="28"/>
          <w:szCs w:val="28"/>
          <w:lang w:val="vi-VN"/>
        </w:rPr>
        <w:t xml:space="preserve"> Những khách hàng có nguyện vọng mua sản phẩm thì </w:t>
      </w:r>
      <w:r w:rsidR="00951A65">
        <w:rPr>
          <w:rFonts w:ascii="Times New Roman" w:hAnsi="Times New Roman" w:cs="Times New Roman"/>
          <w:color w:val="000000" w:themeColor="text1"/>
          <w:sz w:val="28"/>
          <w:szCs w:val="28"/>
          <w:lang w:val="vi-VN" w:eastAsia="ja-JP"/>
        </w:rPr>
        <w:t xml:space="preserve">xin hãy viết số thứ tự của sản phẩm vào thẻ người đến tham gia đã được đưa cho ở quầy tiếp tân, sau đó hãy đưa cho nhân viên bán hàng. Nhân viên bán hàng sẽ hỏi về địa điểm và ngày giao hàng mong muốn, sau đó sẽ tính tiền. Ngoài ra </w:t>
      </w:r>
      <w:r w:rsidR="00D508D7">
        <w:rPr>
          <w:rFonts w:ascii="Times New Roman" w:hAnsi="Times New Roman" w:cs="Times New Roman"/>
          <w:color w:val="000000" w:themeColor="text1"/>
          <w:sz w:val="28"/>
          <w:szCs w:val="28"/>
          <w:lang w:val="vi-VN" w:eastAsia="ja-JP"/>
        </w:rPr>
        <w:t>nếu xuất trình thẻ hội viên thì sẽ được giảm 5%. Nếu có điểm nào chưa hiểu rõ xin đừng ngại ngần hãy liên lạc cho nhân viên bán hàng.</w:t>
      </w:r>
    </w:p>
    <w:p w:rsidR="00D508D7" w:rsidRPr="00D508D7" w:rsidRDefault="00D508D7" w:rsidP="00D508D7">
      <w:pPr>
        <w:pStyle w:val="ListParagraph"/>
        <w:rPr>
          <w:rFonts w:ascii="Times New Roman" w:hAnsi="Times New Roman" w:cs="Times New Roman"/>
          <w:color w:val="000000" w:themeColor="text1"/>
          <w:sz w:val="28"/>
          <w:szCs w:val="28"/>
          <w:lang w:val="vi-VN"/>
        </w:rPr>
      </w:pPr>
    </w:p>
    <w:p w:rsidR="00D508D7" w:rsidRDefault="0002304C" w:rsidP="00045062">
      <w:pPr>
        <w:pStyle w:val="ListParagraph"/>
        <w:numPr>
          <w:ilvl w:val="0"/>
          <w:numId w:val="24"/>
        </w:numPr>
        <w:spacing w:after="100" w:afterAutospacing="1" w:line="480" w:lineRule="auto"/>
        <w:ind w:left="360"/>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Cuộc sống làm việc ở công ty thì thoải mái. Nó không vui nhưng thoải mái. Khi bạn sống một mình lâu thì </w:t>
      </w:r>
      <w:r>
        <w:rPr>
          <w:rFonts w:ascii="Times New Roman" w:hAnsi="Times New Roman" w:cs="Times New Roman" w:hint="eastAsia"/>
          <w:color w:val="000000" w:themeColor="text1"/>
          <w:sz w:val="28"/>
          <w:szCs w:val="28"/>
          <w:lang w:val="vi-VN" w:eastAsia="ja-JP"/>
        </w:rPr>
        <w:t>k</w:t>
      </w:r>
      <w:r>
        <w:rPr>
          <w:rFonts w:ascii="Times New Roman" w:hAnsi="Times New Roman" w:cs="Times New Roman"/>
          <w:color w:val="000000" w:themeColor="text1"/>
          <w:sz w:val="28"/>
          <w:szCs w:val="28"/>
          <w:lang w:val="vi-VN" w:eastAsia="ja-JP"/>
        </w:rPr>
        <w:t xml:space="preserve">hi bạn thử tham gia một đoàn thể, bạn sẽ ngạc nhiên về sự thoải mái vào tiện nghi đó. </w:t>
      </w:r>
      <w:r w:rsidR="008C7674">
        <w:rPr>
          <w:rFonts w:ascii="Times New Roman" w:hAnsi="Times New Roman" w:cs="Times New Roman"/>
          <w:color w:val="000000" w:themeColor="text1"/>
          <w:sz w:val="28"/>
          <w:szCs w:val="28"/>
          <w:lang w:val="vi-VN" w:eastAsia="ja-JP"/>
        </w:rPr>
        <w:t xml:space="preserve">Lúc bạn một mình thì </w:t>
      </w:r>
      <w:r w:rsidR="00492BF5">
        <w:rPr>
          <w:rFonts w:ascii="Times New Roman" w:hAnsi="Times New Roman" w:cs="Times New Roman"/>
          <w:color w:val="000000" w:themeColor="text1"/>
          <w:sz w:val="28"/>
          <w:szCs w:val="28"/>
          <w:lang w:val="vi-VN" w:eastAsia="ja-JP"/>
        </w:rPr>
        <w:t xml:space="preserve">từ lúc buổi sáng thức dậy đến lúc đi ngủ tự bản thân </w:t>
      </w:r>
      <w:r w:rsidR="008C7674">
        <w:rPr>
          <w:rFonts w:ascii="Times New Roman" w:hAnsi="Times New Roman" w:cs="Times New Roman"/>
          <w:color w:val="000000" w:themeColor="text1"/>
          <w:sz w:val="28"/>
          <w:szCs w:val="28"/>
          <w:lang w:val="vi-VN" w:eastAsia="ja-JP"/>
        </w:rPr>
        <w:t xml:space="preserve">bạn phải </w:t>
      </w:r>
      <w:r w:rsidR="00492BF5">
        <w:rPr>
          <w:rFonts w:ascii="Times New Roman" w:hAnsi="Times New Roman" w:cs="Times New Roman"/>
          <w:color w:val="000000" w:themeColor="text1"/>
          <w:sz w:val="28"/>
          <w:szCs w:val="28"/>
          <w:lang w:val="vi-VN" w:eastAsia="ja-JP"/>
        </w:rPr>
        <w:t>đưa ra quyết định và phán đoán như là ‘bạn nên làm gì’. Nói cách khác</w:t>
      </w:r>
      <w:r>
        <w:rPr>
          <w:rFonts w:ascii="Times New Roman" w:hAnsi="Times New Roman" w:cs="Times New Roman"/>
          <w:color w:val="000000" w:themeColor="text1"/>
          <w:sz w:val="28"/>
          <w:szCs w:val="28"/>
          <w:lang w:val="vi-VN" w:eastAsia="ja-JP"/>
        </w:rPr>
        <w:t xml:space="preserve"> </w:t>
      </w:r>
      <w:r w:rsidR="00492BF5">
        <w:rPr>
          <w:rFonts w:ascii="Times New Roman" w:hAnsi="Times New Roman" w:cs="Times New Roman"/>
          <w:color w:val="000000" w:themeColor="text1"/>
          <w:sz w:val="28"/>
          <w:szCs w:val="28"/>
          <w:lang w:val="vi-VN" w:eastAsia="ja-JP"/>
        </w:rPr>
        <w:t>thì</w:t>
      </w:r>
      <w:r w:rsidR="008C7674">
        <w:rPr>
          <w:rFonts w:ascii="Times New Roman" w:hAnsi="Times New Roman" w:cs="Times New Roman"/>
          <w:color w:val="000000" w:themeColor="text1"/>
          <w:sz w:val="28"/>
          <w:szCs w:val="28"/>
          <w:lang w:val="vi-VN" w:eastAsia="ja-JP"/>
        </w:rPr>
        <w:t xml:space="preserve"> điều này </w:t>
      </w:r>
      <w:r w:rsidR="00492BF5">
        <w:rPr>
          <w:rFonts w:ascii="Times New Roman" w:hAnsi="Times New Roman" w:cs="Times New Roman"/>
          <w:color w:val="000000" w:themeColor="text1"/>
          <w:sz w:val="28"/>
          <w:szCs w:val="28"/>
          <w:lang w:val="vi-VN" w:eastAsia="ja-JP"/>
        </w:rPr>
        <w:t xml:space="preserve">gọi </w:t>
      </w:r>
      <w:r w:rsidR="008C7674">
        <w:rPr>
          <w:rFonts w:ascii="Times New Roman" w:hAnsi="Times New Roman" w:cs="Times New Roman"/>
          <w:color w:val="000000" w:themeColor="text1"/>
          <w:sz w:val="28"/>
          <w:szCs w:val="28"/>
          <w:lang w:val="vi-VN" w:eastAsia="ja-JP"/>
        </w:rPr>
        <w:t xml:space="preserve">tự do nhưng mà sự tự do này quá </w:t>
      </w:r>
      <w:r w:rsidR="00492BF5">
        <w:rPr>
          <w:rFonts w:ascii="Times New Roman" w:hAnsi="Times New Roman" w:cs="Times New Roman"/>
          <w:color w:val="000000" w:themeColor="text1"/>
          <w:sz w:val="28"/>
          <w:szCs w:val="28"/>
          <w:lang w:val="vi-VN" w:eastAsia="ja-JP"/>
        </w:rPr>
        <w:t>nặng nề</w:t>
      </w:r>
      <w:r w:rsidR="008C7674">
        <w:rPr>
          <w:rFonts w:ascii="Times New Roman" w:hAnsi="Times New Roman" w:cs="Times New Roman"/>
          <w:color w:val="000000" w:themeColor="text1"/>
          <w:sz w:val="28"/>
          <w:szCs w:val="28"/>
          <w:lang w:val="vi-VN" w:eastAsia="ja-JP"/>
        </w:rPr>
        <w:t xml:space="preserve"> đối với người không có thực lực. Trong một ngày thì bản thân phải đưa ra sự lựa chọn và quyết định và chịu trách nhiệm về kết quả của sự lựa chọn và quyết định đó.</w:t>
      </w:r>
    </w:p>
    <w:p w:rsidR="007D6D70" w:rsidRPr="007D6D70" w:rsidRDefault="007D6D70" w:rsidP="007D6D70">
      <w:pPr>
        <w:pStyle w:val="ListParagraph"/>
        <w:rPr>
          <w:rFonts w:ascii="Times New Roman" w:hAnsi="Times New Roman" w:cs="Times New Roman"/>
          <w:color w:val="000000" w:themeColor="text1"/>
          <w:sz w:val="28"/>
          <w:szCs w:val="28"/>
          <w:lang w:val="vi-VN"/>
        </w:rPr>
      </w:pPr>
    </w:p>
    <w:p w:rsidR="00492BF5" w:rsidRDefault="00492BF5" w:rsidP="00492BF5">
      <w:pPr>
        <w:pStyle w:val="ListParagraph"/>
        <w:numPr>
          <w:ilvl w:val="0"/>
          <w:numId w:val="24"/>
        </w:numPr>
        <w:spacing w:after="100" w:afterAutospacing="1" w:line="480" w:lineRule="auto"/>
        <w:ind w:left="360"/>
        <w:rPr>
          <w:rFonts w:ascii="Times New Roman" w:hAnsi="Times New Roman" w:cs="Times New Roman"/>
          <w:color w:val="000000" w:themeColor="text1"/>
          <w:sz w:val="28"/>
          <w:szCs w:val="28"/>
          <w:lang w:val="vi-VN"/>
        </w:rPr>
      </w:pPr>
      <w:r w:rsidRPr="007D6D70">
        <w:rPr>
          <w:rFonts w:ascii="Times New Roman" w:hAnsi="Times New Roman" w:cs="Times New Roman"/>
          <w:color w:val="000000" w:themeColor="text1"/>
          <w:sz w:val="28"/>
          <w:szCs w:val="28"/>
          <w:lang w:val="vi-VN"/>
        </w:rPr>
        <w:t>Thời đại hiện nay</w:t>
      </w:r>
      <w:r w:rsidRPr="007D6D70">
        <w:rPr>
          <w:rFonts w:ascii="Times New Roman" w:hAnsi="Times New Roman" w:cs="Times New Roman" w:hint="eastAsia"/>
          <w:color w:val="000000" w:themeColor="text1"/>
          <w:sz w:val="28"/>
          <w:szCs w:val="28"/>
          <w:lang w:val="vi-VN" w:eastAsia="ja-JP"/>
        </w:rPr>
        <w:t xml:space="preserve"> </w:t>
      </w:r>
      <w:r w:rsidRPr="007D6D70">
        <w:rPr>
          <w:rFonts w:ascii="Times New Roman" w:hAnsi="Times New Roman" w:cs="Times New Roman"/>
          <w:color w:val="000000" w:themeColor="text1"/>
          <w:sz w:val="28"/>
          <w:szCs w:val="28"/>
          <w:lang w:val="vi-VN" w:eastAsia="ja-JP"/>
        </w:rPr>
        <w:t xml:space="preserve">thời gian dần dần </w:t>
      </w:r>
      <w:r w:rsidR="007D6D70" w:rsidRPr="007D6D70">
        <w:rPr>
          <w:rFonts w:ascii="Times New Roman" w:hAnsi="Times New Roman" w:cs="Times New Roman"/>
          <w:color w:val="000000" w:themeColor="text1"/>
          <w:sz w:val="28"/>
          <w:szCs w:val="28"/>
          <w:lang w:val="vi-VN" w:eastAsia="ja-JP"/>
        </w:rPr>
        <w:t>được</w:t>
      </w:r>
      <w:r w:rsidR="007D6D70" w:rsidRPr="007D6D70">
        <w:rPr>
          <w:rFonts w:ascii="Times New Roman" w:hAnsi="Times New Roman" w:cs="Times New Roman" w:hint="eastAsia"/>
          <w:color w:val="000000" w:themeColor="text1"/>
          <w:sz w:val="28"/>
          <w:szCs w:val="28"/>
          <w:lang w:val="vi-VN" w:eastAsia="ja-JP"/>
        </w:rPr>
        <w:t xml:space="preserve"> </w:t>
      </w:r>
      <w:r w:rsidR="007D6D70" w:rsidRPr="007D6D70">
        <w:rPr>
          <w:rFonts w:ascii="Times New Roman" w:hAnsi="Times New Roman" w:cs="Times New Roman"/>
          <w:color w:val="000000" w:themeColor="text1"/>
          <w:sz w:val="28"/>
          <w:szCs w:val="28"/>
          <w:lang w:val="vi-VN" w:eastAsia="ja-JP"/>
        </w:rPr>
        <w:t xml:space="preserve">đẩy nhanh. </w:t>
      </w:r>
      <w:r w:rsidR="007D6D70">
        <w:rPr>
          <w:rFonts w:ascii="Times New Roman" w:hAnsi="Times New Roman" w:cs="Times New Roman"/>
          <w:color w:val="000000" w:themeColor="text1"/>
          <w:sz w:val="28"/>
          <w:szCs w:val="28"/>
          <w:lang w:val="vi-VN" w:eastAsia="ja-JP"/>
        </w:rPr>
        <w:t xml:space="preserve">Bất cứ chuyện gì đều bị thúc giục ‘nhanh lên, nhanh lên’ việc bị sự bận rộn theo đuổi thì giống như là đang chiến đấu với thời gian, người lớn </w:t>
      </w:r>
      <w:r w:rsidR="00112A26">
        <w:rPr>
          <w:rFonts w:ascii="Times New Roman" w:hAnsi="Times New Roman" w:cs="Times New Roman"/>
          <w:color w:val="000000" w:themeColor="text1"/>
          <w:sz w:val="28"/>
          <w:szCs w:val="28"/>
          <w:lang w:val="vi-VN" w:eastAsia="ja-JP"/>
        </w:rPr>
        <w:t>thì thường dùng cách nói này.  Cho dù là thời gian luôn luôn trôi qua với tốc độ giống nhau</w:t>
      </w:r>
      <w:r w:rsidR="00112A26">
        <w:rPr>
          <w:rFonts w:ascii="Times New Roman" w:hAnsi="Times New Roman" w:cs="Times New Roman" w:hint="eastAsia"/>
          <w:color w:val="000000" w:themeColor="text1"/>
          <w:sz w:val="28"/>
          <w:szCs w:val="28"/>
          <w:lang w:val="vi-VN" w:eastAsia="ja-JP"/>
        </w:rPr>
        <w:t xml:space="preserve"> </w:t>
      </w:r>
      <w:r w:rsidR="00112A26">
        <w:rPr>
          <w:rFonts w:ascii="Times New Roman" w:hAnsi="Times New Roman" w:cs="Times New Roman"/>
          <w:color w:val="000000" w:themeColor="text1"/>
          <w:sz w:val="28"/>
          <w:szCs w:val="28"/>
          <w:lang w:val="vi-VN" w:eastAsia="ja-JP"/>
        </w:rPr>
        <w:t xml:space="preserve">nhưng luôn phải chạy đua </w:t>
      </w:r>
      <w:r w:rsidR="00112A26">
        <w:rPr>
          <w:rFonts w:ascii="Times New Roman" w:hAnsi="Times New Roman" w:cs="Times New Roman"/>
          <w:color w:val="000000" w:themeColor="text1"/>
          <w:sz w:val="28"/>
          <w:szCs w:val="28"/>
          <w:lang w:val="vi-VN" w:eastAsia="ja-JP"/>
        </w:rPr>
        <w:lastRenderedPageBreak/>
        <w:t xml:space="preserve">với tinh thần giống như khoảng cách thời gian đã rút ngắn lại. Điều này đã </w:t>
      </w:r>
      <w:r w:rsidR="002C3BA6">
        <w:rPr>
          <w:rFonts w:ascii="Times New Roman" w:hAnsi="Times New Roman" w:cs="Times New Roman"/>
          <w:color w:val="000000" w:themeColor="text1"/>
          <w:sz w:val="28"/>
          <w:szCs w:val="28"/>
          <w:lang w:val="vi-VN" w:eastAsia="ja-JP"/>
        </w:rPr>
        <w:t xml:space="preserve">được </w:t>
      </w:r>
      <w:r w:rsidR="002C3BA6">
        <w:rPr>
          <w:rFonts w:ascii="Times New Roman" w:hAnsi="Times New Roman" w:cs="Times New Roman" w:hint="eastAsia"/>
          <w:color w:val="000000" w:themeColor="text1"/>
          <w:sz w:val="28"/>
          <w:szCs w:val="28"/>
          <w:lang w:val="vi-VN" w:eastAsia="ja-JP"/>
        </w:rPr>
        <w:t>エンデ</w:t>
      </w:r>
      <w:r w:rsidR="002C3BA6">
        <w:rPr>
          <w:rFonts w:ascii="Times New Roman" w:hAnsi="Times New Roman" w:cs="Times New Roman"/>
          <w:color w:val="000000" w:themeColor="text1"/>
          <w:sz w:val="28"/>
          <w:szCs w:val="28"/>
          <w:lang w:val="vi-VN" w:eastAsia="ja-JP"/>
        </w:rPr>
        <w:t xml:space="preserve"> gọi là ‘kẻ trộm thời gian’ ở trong tác phẩm có tên là </w:t>
      </w:r>
      <w:r w:rsidR="002C3BA6">
        <w:rPr>
          <w:rFonts w:ascii="Times New Roman" w:hAnsi="Times New Roman" w:cs="Times New Roman" w:hint="eastAsia"/>
          <w:color w:val="000000" w:themeColor="text1"/>
          <w:sz w:val="28"/>
          <w:szCs w:val="28"/>
          <w:lang w:val="vi-VN" w:eastAsia="ja-JP"/>
        </w:rPr>
        <w:t>モモ</w:t>
      </w:r>
      <w:r w:rsidR="002C3BA6">
        <w:rPr>
          <w:rFonts w:ascii="Times New Roman" w:hAnsi="Times New Roman" w:cs="Times New Roman"/>
          <w:color w:val="000000" w:themeColor="text1"/>
          <w:sz w:val="28"/>
          <w:szCs w:val="28"/>
          <w:lang w:val="vi-VN" w:eastAsia="ja-JP"/>
        </w:rPr>
        <w:t xml:space="preserve">. Đó câu chuyện nói về việc thời gian thư giãn ngắm hoa, tận hưởng âm nhạc, thời gian thoải mái như vậy bị trộm </w:t>
      </w:r>
      <w:r w:rsidR="00BA2272">
        <w:rPr>
          <w:rFonts w:ascii="Times New Roman" w:hAnsi="Times New Roman" w:cs="Times New Roman"/>
          <w:color w:val="000000" w:themeColor="text1"/>
          <w:sz w:val="28"/>
          <w:szCs w:val="28"/>
          <w:lang w:val="vi-VN" w:eastAsia="ja-JP"/>
        </w:rPr>
        <w:t xml:space="preserve">mất. Khi mà không làm việc mình thường làm thì tinh thần sẽ mất bình tĩnh, người hiện đại thường sẽ trở nên như vậy. Thêm một nguyên nhân nữa là trong thế giới trở nên tiện lợi, có tính năng suất </w:t>
      </w:r>
      <w:r w:rsidR="0039564A">
        <w:rPr>
          <w:rFonts w:ascii="Times New Roman" w:hAnsi="Times New Roman" w:cs="Times New Roman"/>
          <w:color w:val="000000" w:themeColor="text1"/>
          <w:sz w:val="28"/>
          <w:szCs w:val="28"/>
          <w:lang w:val="vi-VN" w:eastAsia="ja-JP"/>
        </w:rPr>
        <w:t xml:space="preserve">hơn, thì việc hoàn thành công việc nhanh chóng hơn sẽ được đánh giá ưu ái hơn. Cạnh tranh thì trở nên khốc liệt, chẳng phải bởi vì trong tim luôn ôm nỗi sợ về việc nếu không nhanh hơn người khác thì sẽ thua. Đó chính là lí do của câu nói ‘tiền là vàng’ . tuy </w:t>
      </w:r>
      <w:r w:rsidR="005E435B">
        <w:rPr>
          <w:rFonts w:ascii="Times New Roman" w:hAnsi="Times New Roman" w:cs="Times New Roman"/>
          <w:color w:val="000000" w:themeColor="text1"/>
          <w:sz w:val="28"/>
          <w:szCs w:val="28"/>
          <w:lang w:val="vi-VN" w:eastAsia="ja-JP"/>
        </w:rPr>
        <w:t xml:space="preserve">nhiên có vẻ cũng chính vì vậy mà trái tim trở nên nghèo nàn hơn. Những người đang làm những việc đã quyết định mà hoàn toàn không suy nghĩ gì thì chắc chắc là không vui. Từ chính việc đi bộ chậm rãi, ngắm nhìn những bông hoa nở ở ven đường tận hưởng vẻ đẹp của hoàng hôn sẽ khiến </w:t>
      </w:r>
      <w:r w:rsidR="00F76D9E">
        <w:rPr>
          <w:rFonts w:ascii="Times New Roman" w:hAnsi="Times New Roman" w:cs="Times New Roman" w:hint="eastAsia"/>
          <w:color w:val="000000" w:themeColor="text1"/>
          <w:sz w:val="28"/>
          <w:szCs w:val="28"/>
          <w:lang w:val="vi-VN" w:eastAsia="ja-JP"/>
        </w:rPr>
        <w:t>t</w:t>
      </w:r>
      <w:r w:rsidR="00F76D9E">
        <w:rPr>
          <w:rFonts w:ascii="Times New Roman" w:hAnsi="Times New Roman" w:cs="Times New Roman"/>
          <w:color w:val="000000" w:themeColor="text1"/>
          <w:sz w:val="28"/>
          <w:szCs w:val="28"/>
          <w:lang w:val="vi-VN" w:eastAsia="ja-JP"/>
        </w:rPr>
        <w:t>inh thần trở nên tốt hơn. Chúng ta, có vẻ cần phải lấy lại thời gian và sống một khoảng thời gian thư thái hơn.</w:t>
      </w:r>
    </w:p>
    <w:p w:rsidR="005A6C3F" w:rsidRDefault="005A6C3F" w:rsidP="00492BF5">
      <w:pPr>
        <w:pStyle w:val="ListParagraph"/>
        <w:numPr>
          <w:ilvl w:val="0"/>
          <w:numId w:val="24"/>
        </w:numPr>
        <w:spacing w:after="100" w:afterAutospacing="1" w:line="480" w:lineRule="auto"/>
        <w:ind w:left="360"/>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eastAsia="ja-JP"/>
        </w:rPr>
        <w:t>Cái này không chỉ là một văn bản về kinh doanh, tại vì sao khi viết văn bản kia thì lại nhớ ra một chút cái cảm giác hồi hộp. Nói cách khác là trong đầu thì đang nghĩ đến việc này.</w:t>
      </w:r>
    </w:p>
    <w:p w:rsidR="005A6C3F" w:rsidRDefault="005A6C3F" w:rsidP="005A6C3F">
      <w:pPr>
        <w:pStyle w:val="ListParagraph"/>
        <w:spacing w:after="100" w:afterAutospacing="1" w:line="480" w:lineRule="auto"/>
        <w:ind w:left="360"/>
        <w:rPr>
          <w:rFonts w:ascii="Times New Roman" w:hAnsi="Times New Roman" w:cs="Times New Roman"/>
          <w:color w:val="000000" w:themeColor="text1"/>
          <w:sz w:val="28"/>
          <w:szCs w:val="28"/>
          <w:lang w:val="vi-VN" w:eastAsia="ja-JP"/>
        </w:rPr>
      </w:pPr>
      <w:r>
        <w:rPr>
          <w:rFonts w:ascii="Times New Roman" w:hAnsi="Times New Roman" w:cs="Times New Roman"/>
          <w:color w:val="000000" w:themeColor="text1"/>
          <w:sz w:val="28"/>
          <w:szCs w:val="28"/>
          <w:lang w:val="vi-VN" w:eastAsia="ja-JP"/>
        </w:rPr>
        <w:t>Viết bằng cách viết này có ổn không nhỉ?</w:t>
      </w:r>
    </w:p>
    <w:p w:rsidR="005A6C3F" w:rsidRDefault="005A6C3F" w:rsidP="005A6C3F">
      <w:pPr>
        <w:pStyle w:val="ListParagraph"/>
        <w:spacing w:after="100" w:afterAutospacing="1" w:line="480" w:lineRule="auto"/>
        <w:ind w:left="360"/>
        <w:rPr>
          <w:rFonts w:ascii="Times New Roman" w:hAnsi="Times New Roman" w:cs="Times New Roman"/>
          <w:color w:val="000000" w:themeColor="text1"/>
          <w:sz w:val="28"/>
          <w:szCs w:val="28"/>
          <w:lang w:val="vi-VN" w:eastAsia="ja-JP"/>
        </w:rPr>
      </w:pPr>
      <w:r>
        <w:rPr>
          <w:rFonts w:ascii="Times New Roman" w:hAnsi="Times New Roman" w:cs="Times New Roman"/>
          <w:color w:val="000000" w:themeColor="text1"/>
          <w:sz w:val="28"/>
          <w:szCs w:val="28"/>
          <w:lang w:val="vi-VN" w:eastAsia="ja-JP"/>
        </w:rPr>
        <w:t xml:space="preserve">Cái này có lẽ nào là cách viết rất </w:t>
      </w:r>
      <w:r w:rsidR="004E195D">
        <w:rPr>
          <w:rFonts w:ascii="Times New Roman" w:hAnsi="Times New Roman" w:cs="Times New Roman"/>
          <w:color w:val="000000" w:themeColor="text1"/>
          <w:sz w:val="28"/>
          <w:szCs w:val="28"/>
          <w:lang w:val="vi-VN" w:eastAsia="ja-JP"/>
        </w:rPr>
        <w:t>tốt nhỉ?</w:t>
      </w:r>
    </w:p>
    <w:p w:rsidR="004E195D" w:rsidRDefault="004E195D" w:rsidP="005A6C3F">
      <w:pPr>
        <w:pStyle w:val="ListParagraph"/>
        <w:spacing w:after="100" w:afterAutospacing="1" w:line="480" w:lineRule="auto"/>
        <w:ind w:left="360"/>
        <w:rPr>
          <w:rFonts w:ascii="Times New Roman" w:hAnsi="Times New Roman" w:cs="Times New Roman"/>
          <w:color w:val="000000" w:themeColor="text1"/>
          <w:sz w:val="28"/>
          <w:szCs w:val="28"/>
          <w:lang w:val="vi-VN" w:eastAsia="ja-JP"/>
        </w:rPr>
      </w:pPr>
      <w:r>
        <w:rPr>
          <w:rFonts w:ascii="Times New Roman" w:hAnsi="Times New Roman" w:cs="Times New Roman"/>
          <w:color w:val="000000" w:themeColor="text1"/>
          <w:sz w:val="28"/>
          <w:szCs w:val="28"/>
          <w:lang w:val="vi-VN" w:eastAsia="ja-JP"/>
        </w:rPr>
        <w:lastRenderedPageBreak/>
        <w:t>Người đọc có thể hiểu được không nhỉ?</w:t>
      </w:r>
    </w:p>
    <w:p w:rsidR="004E195D" w:rsidRPr="007D6D70" w:rsidRDefault="004E195D" w:rsidP="005A6C3F">
      <w:pPr>
        <w:pStyle w:val="ListParagraph"/>
        <w:spacing w:after="100" w:afterAutospacing="1" w:line="480" w:lineRule="auto"/>
        <w:ind w:left="360"/>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eastAsia="ja-JP"/>
        </w:rPr>
        <w:t xml:space="preserve">Sau khi bạn chú ý vào những điều này nhiều lần thì bạn sẽ chịu một chút áp lực. Chính bởi vậy mà có lẽ cũng có người nghĩ mình viết văn không hay. Ngược lại cũng có một sự thật là đi kèm với sự thú vị khi viết văn thì vừa cảm nhận áp lực </w:t>
      </w:r>
      <w:r w:rsidR="00741000">
        <w:rPr>
          <w:rFonts w:ascii="Times New Roman" w:hAnsi="Times New Roman" w:cs="Times New Roman"/>
          <w:color w:val="000000" w:themeColor="text1"/>
          <w:sz w:val="28"/>
          <w:szCs w:val="28"/>
          <w:lang w:val="vi-VN" w:eastAsia="ja-JP"/>
        </w:rPr>
        <w:t xml:space="preserve">như trên và bằng cách nào đó sau khi giải tỏa được nhiều vấn đề thì việc viết nhiều hơn mức độ nào đó cũng làm được. </w:t>
      </w:r>
      <w:bookmarkStart w:id="0" w:name="_GoBack"/>
      <w:bookmarkEnd w:id="0"/>
    </w:p>
    <w:sectPr w:rsidR="004E195D" w:rsidRPr="007D6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1C2135A"/>
    <w:multiLevelType w:val="hybridMultilevel"/>
    <w:tmpl w:val="00D09EE6"/>
    <w:lvl w:ilvl="0" w:tplc="1DD6F61A">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8"/>
  </w:num>
  <w:num w:numId="22">
    <w:abstractNumId w:val="11"/>
  </w:num>
  <w:num w:numId="23">
    <w:abstractNumId w:val="23"/>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75E"/>
    <w:rsid w:val="0002304C"/>
    <w:rsid w:val="00045062"/>
    <w:rsid w:val="00112A26"/>
    <w:rsid w:val="00181281"/>
    <w:rsid w:val="002C3BA6"/>
    <w:rsid w:val="0039564A"/>
    <w:rsid w:val="003E6740"/>
    <w:rsid w:val="00492BF5"/>
    <w:rsid w:val="004A5F05"/>
    <w:rsid w:val="004E195D"/>
    <w:rsid w:val="0050722C"/>
    <w:rsid w:val="0055375E"/>
    <w:rsid w:val="005A6C3F"/>
    <w:rsid w:val="005E435B"/>
    <w:rsid w:val="00645252"/>
    <w:rsid w:val="006D3D74"/>
    <w:rsid w:val="0071497B"/>
    <w:rsid w:val="00741000"/>
    <w:rsid w:val="00760084"/>
    <w:rsid w:val="007D4E65"/>
    <w:rsid w:val="007D6D70"/>
    <w:rsid w:val="0083569A"/>
    <w:rsid w:val="008C7674"/>
    <w:rsid w:val="00951A65"/>
    <w:rsid w:val="00A35489"/>
    <w:rsid w:val="00A9204E"/>
    <w:rsid w:val="00AF49CE"/>
    <w:rsid w:val="00B73E0A"/>
    <w:rsid w:val="00BA2272"/>
    <w:rsid w:val="00D508D7"/>
    <w:rsid w:val="00D97D43"/>
    <w:rsid w:val="00DB3615"/>
    <w:rsid w:val="00DB3CF1"/>
    <w:rsid w:val="00F76D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9E410"/>
  <w15:chartTrackingRefBased/>
  <w15:docId w15:val="{65B73FF0-DF40-47EC-B140-35C325A27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5537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y%20Comput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379</TotalTime>
  <Pages>4</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Computer</dc:creator>
  <cp:keywords/>
  <dc:description/>
  <cp:lastModifiedBy>My Computer</cp:lastModifiedBy>
  <cp:revision>8</cp:revision>
  <dcterms:created xsi:type="dcterms:W3CDTF">2022-01-30T13:13:00Z</dcterms:created>
  <dcterms:modified xsi:type="dcterms:W3CDTF">2022-02-22T13:35:00Z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